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98EF" w14:textId="7490F776" w:rsidR="00380BD5" w:rsidRPr="001F5C99" w:rsidRDefault="00380BD5" w:rsidP="00380BD5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  <w:r w:rsidRPr="001F5C99">
        <w:rPr>
          <w:b/>
          <w:bCs/>
          <w:color w:val="000000"/>
          <w:sz w:val="32"/>
          <w:szCs w:val="32"/>
        </w:rPr>
        <w:t>KASI VISWANATH VANDANAPU</w:t>
      </w:r>
    </w:p>
    <w:p w14:paraId="0B98A10B" w14:textId="6ADAB806" w:rsidR="00EF37CA" w:rsidRPr="00380BD5" w:rsidRDefault="0054637E" w:rsidP="00380BD5">
      <w:pPr>
        <w:pStyle w:val="NormalWeb"/>
        <w:spacing w:before="0" w:beforeAutospacing="0" w:after="0" w:afterAutospacing="0" w:line="276" w:lineRule="auto"/>
        <w:jc w:val="center"/>
      </w:pPr>
      <w:r>
        <w:rPr>
          <w:sz w:val="21"/>
          <w:szCs w:val="21"/>
        </w:rPr>
        <w:t xml:space="preserve"> San Francisco, CA </w:t>
      </w:r>
      <w:r>
        <w:rPr>
          <w:color w:val="000000"/>
          <w:sz w:val="21"/>
          <w:szCs w:val="21"/>
        </w:rPr>
        <w:t>| </w:t>
      </w:r>
      <w:r>
        <w:rPr>
          <w:sz w:val="21"/>
          <w:szCs w:val="21"/>
        </w:rPr>
        <w:t>+1 (</w:t>
      </w:r>
      <w:r w:rsidR="00CF34C0">
        <w:rPr>
          <w:sz w:val="21"/>
          <w:szCs w:val="21"/>
        </w:rPr>
        <w:t>682</w:t>
      </w:r>
      <w:r w:rsidR="00D74D0B">
        <w:rPr>
          <w:sz w:val="21"/>
          <w:szCs w:val="21"/>
        </w:rPr>
        <w:t xml:space="preserve">) </w:t>
      </w:r>
      <w:r w:rsidR="00D74D0B">
        <w:rPr>
          <w:sz w:val="21"/>
          <w:szCs w:val="21"/>
        </w:rPr>
        <w:noBreakHyphen/>
      </w:r>
      <w:r w:rsidR="00CF34C0">
        <w:rPr>
          <w:sz w:val="21"/>
          <w:szCs w:val="21"/>
        </w:rPr>
        <w:t>247</w:t>
      </w:r>
      <w:r>
        <w:rPr>
          <w:sz w:val="21"/>
          <w:szCs w:val="21"/>
        </w:rPr>
        <w:noBreakHyphen/>
      </w:r>
      <w:r w:rsidR="00676743">
        <w:rPr>
          <w:sz w:val="21"/>
          <w:szCs w:val="21"/>
        </w:rPr>
        <w:t>7</w:t>
      </w:r>
      <w:r w:rsidR="00CF34C0">
        <w:rPr>
          <w:sz w:val="21"/>
          <w:szCs w:val="21"/>
        </w:rPr>
        <w:t>728</w:t>
      </w:r>
    </w:p>
    <w:p w14:paraId="7966DA5D" w14:textId="194FD5EE" w:rsidR="00EF37CA" w:rsidRPr="002160D1" w:rsidRDefault="00000000" w:rsidP="00380BD5">
      <w:pPr>
        <w:pBdr>
          <w:bottom w:val="single" w:sz="6" w:space="0" w:color="FFFFFF"/>
        </w:pBdr>
        <w:spacing w:line="210" w:lineRule="atLeast"/>
        <w:jc w:val="center"/>
        <w:rPr>
          <w:sz w:val="21"/>
          <w:szCs w:val="21"/>
        </w:rPr>
      </w:pPr>
      <w:hyperlink r:id="rId5" w:history="1">
        <w:r w:rsidR="0054637E" w:rsidRPr="002160D1">
          <w:rPr>
            <w:color w:val="000000"/>
            <w:sz w:val="21"/>
            <w:szCs w:val="21"/>
          </w:rPr>
          <w:t>kasivisu3109@gmail.com</w:t>
        </w:r>
      </w:hyperlink>
      <w:r w:rsidR="0054637E" w:rsidRPr="002160D1">
        <w:rPr>
          <w:sz w:val="21"/>
          <w:szCs w:val="21"/>
        </w:rPr>
        <w:t> </w:t>
      </w:r>
      <w:r w:rsidR="0054637E" w:rsidRPr="002160D1">
        <w:rPr>
          <w:color w:val="000000"/>
          <w:sz w:val="21"/>
          <w:szCs w:val="21"/>
        </w:rPr>
        <w:t>| </w:t>
      </w:r>
      <w:hyperlink r:id="rId6" w:history="1">
        <w:r w:rsidR="0054637E" w:rsidRPr="002160D1">
          <w:rPr>
            <w:color w:val="000000"/>
            <w:sz w:val="21"/>
            <w:szCs w:val="21"/>
          </w:rPr>
          <w:t>https://www.linkedin.com/in/kasivisu4/</w:t>
        </w:r>
      </w:hyperlink>
      <w:r w:rsidR="00B6693A" w:rsidRPr="002160D1">
        <w:rPr>
          <w:color w:val="000000"/>
          <w:sz w:val="21"/>
          <w:szCs w:val="21"/>
        </w:rPr>
        <w:t xml:space="preserve"> | </w:t>
      </w:r>
      <w:r w:rsidR="0084369F" w:rsidRPr="002160D1">
        <w:rPr>
          <w:sz w:val="21"/>
          <w:szCs w:val="21"/>
        </w:rPr>
        <w:t>https://github.com/kasivisu4</w:t>
      </w:r>
    </w:p>
    <w:p w14:paraId="7341BC67" w14:textId="77777777" w:rsidR="0084369F" w:rsidRDefault="0084369F" w:rsidP="00380BD5">
      <w:pPr>
        <w:pBdr>
          <w:bottom w:val="single" w:sz="6" w:space="0" w:color="FFFFFF"/>
        </w:pBdr>
        <w:spacing w:line="210" w:lineRule="atLeast"/>
        <w:jc w:val="center"/>
        <w:rPr>
          <w:sz w:val="21"/>
          <w:szCs w:val="21"/>
        </w:rPr>
      </w:pPr>
    </w:p>
    <w:p w14:paraId="79D42AE7" w14:textId="1E7A61A2" w:rsidR="00EF37CA" w:rsidRPr="001C25B1" w:rsidRDefault="0084369F" w:rsidP="001C25B1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 SUMMARY</w:t>
      </w:r>
    </w:p>
    <w:p w14:paraId="71E2A767" w14:textId="43120773" w:rsidR="00FB699C" w:rsidRPr="00806561" w:rsidRDefault="00741EA3" w:rsidP="002160D1">
      <w:pPr>
        <w:ind w:left="720" w:hanging="720"/>
        <w:jc w:val="both"/>
        <w:rPr>
          <w:sz w:val="21"/>
          <w:szCs w:val="21"/>
        </w:rPr>
      </w:pPr>
      <w:r w:rsidRPr="00806561">
        <w:rPr>
          <w:sz w:val="21"/>
          <w:szCs w:val="21"/>
        </w:rPr>
        <w:t xml:space="preserve">Self-driven and knowledgeable </w:t>
      </w:r>
      <w:r w:rsidR="00E93EB2" w:rsidRPr="00806561">
        <w:rPr>
          <w:sz w:val="21"/>
          <w:szCs w:val="21"/>
        </w:rPr>
        <w:t xml:space="preserve">computer science </w:t>
      </w:r>
      <w:r w:rsidR="00517CB8" w:rsidRPr="00806561">
        <w:rPr>
          <w:sz w:val="21"/>
          <w:szCs w:val="21"/>
        </w:rPr>
        <w:t>master</w:t>
      </w:r>
      <w:r w:rsidR="00C83BAB" w:rsidRPr="00806561">
        <w:rPr>
          <w:sz w:val="21"/>
          <w:szCs w:val="21"/>
        </w:rPr>
        <w:t>'s</w:t>
      </w:r>
      <w:r w:rsidR="00517CB8" w:rsidRPr="00806561">
        <w:rPr>
          <w:sz w:val="21"/>
          <w:szCs w:val="21"/>
        </w:rPr>
        <w:t xml:space="preserve"> </w:t>
      </w:r>
      <w:r w:rsidR="00E93EB2" w:rsidRPr="00806561">
        <w:rPr>
          <w:sz w:val="21"/>
          <w:szCs w:val="21"/>
        </w:rPr>
        <w:t xml:space="preserve">student with demonstrated experience in </w:t>
      </w:r>
      <w:r w:rsidR="003F36D7">
        <w:rPr>
          <w:sz w:val="21"/>
          <w:szCs w:val="21"/>
        </w:rPr>
        <w:t xml:space="preserve">machine learning, </w:t>
      </w:r>
      <w:r w:rsidR="00C83BAB" w:rsidRPr="00806561">
        <w:rPr>
          <w:sz w:val="21"/>
          <w:szCs w:val="21"/>
        </w:rPr>
        <w:t>b</w:t>
      </w:r>
      <w:r w:rsidR="00517CB8" w:rsidRPr="00806561">
        <w:rPr>
          <w:sz w:val="21"/>
          <w:szCs w:val="21"/>
        </w:rPr>
        <w:t>ig</w:t>
      </w:r>
      <w:r w:rsidR="00C83BAB" w:rsidRPr="00806561">
        <w:rPr>
          <w:sz w:val="21"/>
          <w:szCs w:val="21"/>
        </w:rPr>
        <w:t xml:space="preserve"> d</w:t>
      </w:r>
      <w:r w:rsidR="00517CB8" w:rsidRPr="00806561">
        <w:rPr>
          <w:sz w:val="21"/>
          <w:szCs w:val="21"/>
        </w:rPr>
        <w:t>ata</w:t>
      </w:r>
      <w:r w:rsidR="00C83BAB" w:rsidRPr="00806561">
        <w:rPr>
          <w:sz w:val="21"/>
          <w:szCs w:val="21"/>
        </w:rPr>
        <w:t>,</w:t>
      </w:r>
    </w:p>
    <w:p w14:paraId="6977462B" w14:textId="09AB5D9B" w:rsidR="00E93EB2" w:rsidRPr="00806561" w:rsidRDefault="00517CB8" w:rsidP="002160D1">
      <w:pPr>
        <w:jc w:val="both"/>
        <w:rPr>
          <w:sz w:val="21"/>
          <w:szCs w:val="21"/>
        </w:rPr>
      </w:pPr>
      <w:r w:rsidRPr="00806561">
        <w:rPr>
          <w:sz w:val="21"/>
          <w:szCs w:val="21"/>
        </w:rPr>
        <w:t xml:space="preserve">and </w:t>
      </w:r>
      <w:r w:rsidR="00C83BAB" w:rsidRPr="00806561">
        <w:rPr>
          <w:sz w:val="21"/>
          <w:szCs w:val="21"/>
        </w:rPr>
        <w:t>n</w:t>
      </w:r>
      <w:r w:rsidR="00FB699C" w:rsidRPr="00806561">
        <w:rPr>
          <w:sz w:val="21"/>
          <w:szCs w:val="21"/>
        </w:rPr>
        <w:t xml:space="preserve">atural </w:t>
      </w:r>
      <w:r w:rsidR="00C83BAB" w:rsidRPr="00806561">
        <w:rPr>
          <w:sz w:val="21"/>
          <w:szCs w:val="21"/>
        </w:rPr>
        <w:t>l</w:t>
      </w:r>
      <w:r w:rsidR="00FB699C" w:rsidRPr="00806561">
        <w:rPr>
          <w:sz w:val="21"/>
          <w:szCs w:val="21"/>
        </w:rPr>
        <w:t xml:space="preserve">anguage </w:t>
      </w:r>
      <w:r w:rsidR="004D5D0C" w:rsidRPr="00806561">
        <w:rPr>
          <w:sz w:val="21"/>
          <w:szCs w:val="21"/>
        </w:rPr>
        <w:t>p</w:t>
      </w:r>
      <w:r w:rsidR="00FB699C" w:rsidRPr="00806561">
        <w:rPr>
          <w:sz w:val="21"/>
          <w:szCs w:val="21"/>
        </w:rPr>
        <w:t xml:space="preserve">rocessing. </w:t>
      </w:r>
    </w:p>
    <w:p w14:paraId="5AB9C827" w14:textId="77777777" w:rsidR="0084369F" w:rsidRDefault="0084369F">
      <w:pPr>
        <w:rPr>
          <w:sz w:val="21"/>
          <w:szCs w:val="21"/>
        </w:rPr>
      </w:pPr>
    </w:p>
    <w:p w14:paraId="5B7EC957" w14:textId="77777777" w:rsidR="00EF37CA" w:rsidRDefault="0054637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29FEFE53" w14:textId="1A5727DB" w:rsidR="00EF37CA" w:rsidRDefault="0054637E">
      <w:pPr>
        <w:tabs>
          <w:tab w:val="right" w:pos="10800"/>
        </w:tabs>
        <w:spacing w:line="210" w:lineRule="atLeast"/>
        <w:rPr>
          <w:sz w:val="22"/>
          <w:szCs w:val="22"/>
        </w:rPr>
      </w:pPr>
      <w:r>
        <w:rPr>
          <w:rStyle w:val="fs14fw6"/>
          <w:b/>
          <w:bCs/>
          <w:sz w:val="21"/>
          <w:szCs w:val="21"/>
        </w:rPr>
        <w:t>Northeastern University</w:t>
      </w:r>
      <w:r>
        <w:rPr>
          <w:rStyle w:val="fs14fw6undefinedtdn"/>
          <w:b/>
          <w:bCs/>
          <w:sz w:val="21"/>
          <w:szCs w:val="21"/>
        </w:rPr>
        <w:t>,</w:t>
      </w:r>
      <w:r>
        <w:rPr>
          <w:rStyle w:val="fs14fw4undefinedtdn"/>
          <w:sz w:val="21"/>
          <w:szCs w:val="21"/>
        </w:rPr>
        <w:t xml:space="preserve"> </w:t>
      </w:r>
      <w:r>
        <w:rPr>
          <w:rStyle w:val="fs14fw4"/>
          <w:sz w:val="21"/>
          <w:szCs w:val="21"/>
        </w:rPr>
        <w:t>San Francisco</w:t>
      </w:r>
      <w:r>
        <w:rPr>
          <w:rStyle w:val="fs14fw4"/>
          <w:sz w:val="22"/>
          <w:szCs w:val="22"/>
        </w:rPr>
        <w:tab/>
      </w:r>
      <w:r w:rsidR="00DA5DA5">
        <w:rPr>
          <w:rStyle w:val="fs14fw4"/>
          <w:sz w:val="21"/>
          <w:szCs w:val="21"/>
        </w:rPr>
        <w:t xml:space="preserve">January 2022 - </w:t>
      </w:r>
      <w:r>
        <w:rPr>
          <w:rStyle w:val="fs14fw4"/>
          <w:sz w:val="21"/>
          <w:szCs w:val="21"/>
        </w:rPr>
        <w:t>December 2023</w:t>
      </w:r>
    </w:p>
    <w:p w14:paraId="366F8953" w14:textId="4671CDE2" w:rsidR="00EF37CA" w:rsidRDefault="0054637E">
      <w:pPr>
        <w:tabs>
          <w:tab w:val="right" w:pos="10800"/>
        </w:tabs>
        <w:spacing w:line="210" w:lineRule="atLeast"/>
        <w:rPr>
          <w:rStyle w:val="fs14fw4"/>
          <w:sz w:val="21"/>
          <w:szCs w:val="21"/>
        </w:rPr>
      </w:pPr>
      <w:r>
        <w:rPr>
          <w:rStyle w:val="fs14fw6overflow-hidden"/>
          <w:b/>
          <w:bCs/>
          <w:sz w:val="21"/>
          <w:szCs w:val="21"/>
        </w:rPr>
        <w:t>Khoury College of Computer Sciences</w:t>
      </w:r>
      <w:r>
        <w:rPr>
          <w:rStyle w:val="fs14fw4"/>
          <w:sz w:val="21"/>
          <w:szCs w:val="21"/>
        </w:rPr>
        <w:tab/>
      </w:r>
      <w:r w:rsidR="00DA5DA5">
        <w:rPr>
          <w:rStyle w:val="fs14fw4"/>
          <w:sz w:val="21"/>
          <w:szCs w:val="21"/>
        </w:rPr>
        <w:t>(Expected)</w:t>
      </w:r>
    </w:p>
    <w:p w14:paraId="6FF40074" w14:textId="224D9948" w:rsidR="00EF37CA" w:rsidRDefault="0054637E">
      <w:pPr>
        <w:tabs>
          <w:tab w:val="right" w:pos="10800"/>
        </w:tabs>
        <w:spacing w:line="210" w:lineRule="atLeast"/>
        <w:rPr>
          <w:rStyle w:val="fs14fw4"/>
          <w:sz w:val="21"/>
          <w:szCs w:val="21"/>
        </w:rPr>
      </w:pPr>
      <w:r>
        <w:rPr>
          <w:rStyle w:val="fs14fw4overflow-hidden"/>
          <w:sz w:val="21"/>
          <w:szCs w:val="21"/>
        </w:rPr>
        <w:t>MS, Computer Science</w:t>
      </w:r>
      <w:r w:rsidR="00DA5DA5">
        <w:rPr>
          <w:rStyle w:val="fs14fw4overflow-hidden"/>
          <w:sz w:val="21"/>
          <w:szCs w:val="21"/>
        </w:rPr>
        <w:t xml:space="preserve"> | CGPA: </w:t>
      </w:r>
      <w:r w:rsidR="00A74235">
        <w:rPr>
          <w:rStyle w:val="fs14fw4overflow-hidden"/>
          <w:sz w:val="21"/>
          <w:szCs w:val="21"/>
        </w:rPr>
        <w:t>3.89/4.0</w:t>
      </w:r>
      <w:r>
        <w:rPr>
          <w:rStyle w:val="fs14fw4"/>
          <w:sz w:val="21"/>
          <w:szCs w:val="21"/>
        </w:rPr>
        <w:tab/>
      </w:r>
    </w:p>
    <w:p w14:paraId="7EC25108" w14:textId="162725C3" w:rsidR="00EF37CA" w:rsidRDefault="0054637E">
      <w:pPr>
        <w:tabs>
          <w:tab w:val="left" w:pos="232"/>
        </w:tabs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Related Courses: Natural Language Processing, Algorithms, Programming Design Paradigms</w:t>
      </w:r>
      <w:r w:rsidR="00DA5DA5">
        <w:rPr>
          <w:sz w:val="21"/>
          <w:szCs w:val="21"/>
        </w:rPr>
        <w:tab/>
      </w:r>
      <w:r w:rsidR="00DA5DA5">
        <w:rPr>
          <w:sz w:val="21"/>
          <w:szCs w:val="21"/>
        </w:rPr>
        <w:tab/>
      </w:r>
      <w:r w:rsidR="00DA5DA5">
        <w:rPr>
          <w:sz w:val="21"/>
          <w:szCs w:val="21"/>
        </w:rPr>
        <w:tab/>
        <w:t xml:space="preserve">           </w:t>
      </w:r>
    </w:p>
    <w:p w14:paraId="7FAB9983" w14:textId="77777777" w:rsidR="00EF37CA" w:rsidRDefault="0054637E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14:paraId="752D2F4C" w14:textId="34108E00" w:rsidR="00EF37CA" w:rsidRPr="00806561" w:rsidRDefault="0054637E">
      <w:pPr>
        <w:tabs>
          <w:tab w:val="right" w:pos="10800"/>
        </w:tabs>
        <w:spacing w:line="210" w:lineRule="atLeast"/>
        <w:rPr>
          <w:sz w:val="21"/>
          <w:szCs w:val="21"/>
        </w:rPr>
      </w:pPr>
      <w:r>
        <w:rPr>
          <w:rStyle w:val="fs14fw6"/>
          <w:b/>
          <w:bCs/>
          <w:sz w:val="21"/>
          <w:szCs w:val="21"/>
        </w:rPr>
        <w:t>Amrita School of Engineering</w:t>
      </w:r>
      <w:r>
        <w:rPr>
          <w:rStyle w:val="fs14fw6undefinedtdn"/>
          <w:b/>
          <w:bCs/>
          <w:sz w:val="21"/>
          <w:szCs w:val="21"/>
        </w:rPr>
        <w:t>,</w:t>
      </w:r>
      <w:r>
        <w:rPr>
          <w:rStyle w:val="fs14fw4undefinedtdn"/>
          <w:sz w:val="21"/>
          <w:szCs w:val="21"/>
        </w:rPr>
        <w:t xml:space="preserve"> </w:t>
      </w:r>
      <w:r>
        <w:rPr>
          <w:rStyle w:val="fs14fw4"/>
          <w:sz w:val="21"/>
          <w:szCs w:val="21"/>
        </w:rPr>
        <w:t>Bangalore</w:t>
      </w:r>
      <w:r>
        <w:rPr>
          <w:rStyle w:val="fs14fw4"/>
          <w:sz w:val="22"/>
          <w:szCs w:val="22"/>
        </w:rPr>
        <w:tab/>
      </w:r>
      <w:r w:rsidR="00A74235" w:rsidRPr="00806561">
        <w:rPr>
          <w:rStyle w:val="fs14fw4"/>
          <w:sz w:val="21"/>
          <w:szCs w:val="21"/>
        </w:rPr>
        <w:t xml:space="preserve">June 2015 - </w:t>
      </w:r>
      <w:r w:rsidRPr="00806561">
        <w:rPr>
          <w:rStyle w:val="fs14fw4"/>
          <w:sz w:val="21"/>
          <w:szCs w:val="21"/>
        </w:rPr>
        <w:t>May 2019</w:t>
      </w:r>
    </w:p>
    <w:p w14:paraId="617C686C" w14:textId="7EE8CB96" w:rsidR="00EF37CA" w:rsidRDefault="009B2655">
      <w:pPr>
        <w:spacing w:line="210" w:lineRule="atLeast"/>
        <w:rPr>
          <w:sz w:val="21"/>
          <w:szCs w:val="21"/>
        </w:rPr>
      </w:pPr>
      <w:proofErr w:type="gramStart"/>
      <w:r>
        <w:rPr>
          <w:rStyle w:val="fs14fw4undefined"/>
          <w:sz w:val="21"/>
          <w:szCs w:val="21"/>
        </w:rPr>
        <w:t>B.Tech</w:t>
      </w:r>
      <w:proofErr w:type="gramEnd"/>
      <w:r>
        <w:rPr>
          <w:rStyle w:val="fs14fw4undefined"/>
          <w:sz w:val="21"/>
          <w:szCs w:val="21"/>
        </w:rPr>
        <w:t>, Computer Science | CGPA: 8.79</w:t>
      </w:r>
      <w:r w:rsidR="00A74235">
        <w:rPr>
          <w:rStyle w:val="fs14fw4undefined"/>
          <w:sz w:val="21"/>
          <w:szCs w:val="21"/>
        </w:rPr>
        <w:t>/10.0</w:t>
      </w:r>
    </w:p>
    <w:p w14:paraId="7CBEF423" w14:textId="79C8C5AB" w:rsidR="00EF37CA" w:rsidRDefault="00A74235">
      <w:pPr>
        <w:tabs>
          <w:tab w:val="left" w:pos="232"/>
        </w:tabs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Related Courses: Big Data Analytics, Data Structures and Algorithms, Parallel Data Processing</w:t>
      </w:r>
    </w:p>
    <w:p w14:paraId="44A8DB0D" w14:textId="77777777" w:rsidR="00EF37CA" w:rsidRDefault="0054637E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14:paraId="1CE850C6" w14:textId="711B9017" w:rsidR="00EF37CA" w:rsidRDefault="0054637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</w:t>
      </w:r>
    </w:p>
    <w:p w14:paraId="2CB230AF" w14:textId="68797689" w:rsidR="00EF37CA" w:rsidRDefault="0054637E">
      <w:pPr>
        <w:tabs>
          <w:tab w:val="left" w:pos="232"/>
        </w:tabs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Programming Languages: JavaScript, Python, Java, C</w:t>
      </w:r>
      <w:r w:rsidR="00B852D7"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>Web Development: React, HTML, CSS</w:t>
      </w:r>
    </w:p>
    <w:p w14:paraId="50745E5B" w14:textId="7886C0EC" w:rsidR="008D140E" w:rsidRDefault="00A6648C">
      <w:pPr>
        <w:tabs>
          <w:tab w:val="left" w:pos="232"/>
        </w:tabs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Open Source: Apache Spark, Apache Airflow</w:t>
      </w:r>
      <w:r w:rsidR="00820914">
        <w:rPr>
          <w:sz w:val="21"/>
          <w:szCs w:val="21"/>
        </w:rPr>
        <w:t>,</w:t>
      </w:r>
      <w:r w:rsidR="00B60FA9">
        <w:rPr>
          <w:sz w:val="21"/>
          <w:szCs w:val="21"/>
        </w:rPr>
        <w:t xml:space="preserve"> Observable</w:t>
      </w:r>
      <w:r w:rsidR="003F36D7">
        <w:rPr>
          <w:sz w:val="21"/>
          <w:szCs w:val="21"/>
        </w:rPr>
        <w:t>, TensorFlow</w:t>
      </w:r>
      <w:r w:rsidR="00BD56C6">
        <w:rPr>
          <w:sz w:val="21"/>
          <w:szCs w:val="21"/>
        </w:rPr>
        <w:t xml:space="preserve">       </w:t>
      </w:r>
      <w:r w:rsidR="002E495B">
        <w:rPr>
          <w:sz w:val="21"/>
          <w:szCs w:val="21"/>
        </w:rPr>
        <w:t xml:space="preserve"> </w:t>
      </w:r>
      <w:r w:rsidR="00F02A41">
        <w:rPr>
          <w:sz w:val="21"/>
          <w:szCs w:val="21"/>
        </w:rPr>
        <w:t>Testing Framework: JUnit, Cypres</w:t>
      </w:r>
      <w:r w:rsidR="00B60FA9">
        <w:rPr>
          <w:sz w:val="21"/>
          <w:szCs w:val="21"/>
        </w:rPr>
        <w:t>s</w:t>
      </w:r>
    </w:p>
    <w:p w14:paraId="5F0CE311" w14:textId="07E0A707" w:rsidR="00EF37CA" w:rsidRDefault="00A74235">
      <w:pPr>
        <w:tabs>
          <w:tab w:val="left" w:pos="232"/>
        </w:tabs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Coursera Certifications: Smart Analytics, Machine Learning, and AI on GCP, Building Batch Data Pipelines on Google Cloud</w:t>
      </w:r>
    </w:p>
    <w:p w14:paraId="0C6FDB4C" w14:textId="77777777" w:rsidR="00EF37CA" w:rsidRDefault="0054637E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 </w:t>
      </w:r>
    </w:p>
    <w:p w14:paraId="3A3C971A" w14:textId="4973C927" w:rsidR="00EF37CA" w:rsidRDefault="0054637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experience</w:t>
      </w:r>
    </w:p>
    <w:p w14:paraId="417D8588" w14:textId="77777777" w:rsidR="00EF37CA" w:rsidRDefault="0054637E">
      <w:pPr>
        <w:tabs>
          <w:tab w:val="right" w:pos="10800"/>
        </w:tabs>
        <w:spacing w:line="210" w:lineRule="atLeast"/>
        <w:rPr>
          <w:sz w:val="22"/>
          <w:szCs w:val="22"/>
        </w:rPr>
      </w:pPr>
      <w:r>
        <w:rPr>
          <w:rStyle w:val="fs14fw6"/>
          <w:b/>
          <w:bCs/>
          <w:sz w:val="21"/>
          <w:szCs w:val="21"/>
        </w:rPr>
        <w:t>Northeastern University</w:t>
      </w:r>
      <w:r>
        <w:rPr>
          <w:rStyle w:val="fs14fw6undefinedtdn"/>
          <w:b/>
          <w:bCs/>
          <w:sz w:val="21"/>
          <w:szCs w:val="21"/>
        </w:rPr>
        <w:t>,</w:t>
      </w:r>
      <w:r>
        <w:rPr>
          <w:rStyle w:val="fs14fw4undefinedtdn"/>
          <w:sz w:val="21"/>
          <w:szCs w:val="21"/>
        </w:rPr>
        <w:t xml:space="preserve"> </w:t>
      </w:r>
      <w:r>
        <w:rPr>
          <w:rStyle w:val="fs14fw4"/>
          <w:sz w:val="21"/>
          <w:szCs w:val="21"/>
        </w:rPr>
        <w:t>USA</w:t>
      </w:r>
      <w:r>
        <w:rPr>
          <w:rStyle w:val="fs14fw4"/>
          <w:sz w:val="22"/>
          <w:szCs w:val="22"/>
        </w:rPr>
        <w:tab/>
      </w:r>
      <w:r>
        <w:rPr>
          <w:rStyle w:val="fs14fw4"/>
          <w:sz w:val="21"/>
          <w:szCs w:val="21"/>
        </w:rPr>
        <w:t>May 2022 - Present</w:t>
      </w:r>
    </w:p>
    <w:p w14:paraId="07787805" w14:textId="77777777" w:rsidR="00EF37CA" w:rsidRDefault="0054637E">
      <w:pPr>
        <w:spacing w:line="210" w:lineRule="atLeast"/>
        <w:rPr>
          <w:sz w:val="21"/>
          <w:szCs w:val="21"/>
        </w:rPr>
      </w:pPr>
      <w:r>
        <w:rPr>
          <w:rStyle w:val="fs14fw4overflow-hidden"/>
          <w:sz w:val="21"/>
          <w:szCs w:val="21"/>
        </w:rPr>
        <w:t>Research Assistant</w:t>
      </w:r>
      <w:r>
        <w:rPr>
          <w:sz w:val="21"/>
          <w:szCs w:val="21"/>
        </w:rPr>
        <w:t xml:space="preserve"> </w:t>
      </w:r>
    </w:p>
    <w:p w14:paraId="33A1017A" w14:textId="2B1CD0B6" w:rsidR="00EF37CA" w:rsidRDefault="00BB75F0" w:rsidP="00517362">
      <w:pPr>
        <w:numPr>
          <w:ilvl w:val="0"/>
          <w:numId w:val="4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Designing </w:t>
      </w:r>
      <w:r w:rsidR="0084369F" w:rsidRPr="007A4872">
        <w:rPr>
          <w:sz w:val="21"/>
          <w:szCs w:val="21"/>
        </w:rPr>
        <w:t>a</w:t>
      </w:r>
      <w:r w:rsidR="0084369F">
        <w:rPr>
          <w:sz w:val="21"/>
          <w:szCs w:val="21"/>
        </w:rPr>
        <w:t xml:space="preserve"> Reactive</w:t>
      </w:r>
      <w:r w:rsidR="006E0B90" w:rsidRPr="007A4872">
        <w:rPr>
          <w:sz w:val="21"/>
          <w:szCs w:val="21"/>
        </w:rPr>
        <w:t xml:space="preserve"> </w:t>
      </w:r>
      <w:r w:rsidR="0084369F">
        <w:rPr>
          <w:sz w:val="21"/>
          <w:szCs w:val="21"/>
        </w:rPr>
        <w:t>a</w:t>
      </w:r>
      <w:r w:rsidR="006E0B90" w:rsidRPr="007A4872">
        <w:rPr>
          <w:sz w:val="21"/>
          <w:szCs w:val="21"/>
        </w:rPr>
        <w:t xml:space="preserve">pplication </w:t>
      </w:r>
      <w:r w:rsidR="006E0B90" w:rsidRPr="00C946A7">
        <w:rPr>
          <w:b/>
          <w:bCs/>
          <w:sz w:val="21"/>
          <w:szCs w:val="21"/>
        </w:rPr>
        <w:t>LIST</w:t>
      </w:r>
      <w:r w:rsidR="006E0B90" w:rsidRPr="007A4872">
        <w:rPr>
          <w:sz w:val="21"/>
          <w:szCs w:val="21"/>
        </w:rPr>
        <w:t xml:space="preserve"> </w:t>
      </w:r>
      <w:r w:rsidR="006E0B90" w:rsidRPr="00C946A7">
        <w:rPr>
          <w:b/>
          <w:bCs/>
          <w:sz w:val="21"/>
          <w:szCs w:val="21"/>
        </w:rPr>
        <w:t>CURATOR</w:t>
      </w:r>
      <w:r w:rsidR="007A4872">
        <w:rPr>
          <w:sz w:val="21"/>
          <w:szCs w:val="21"/>
        </w:rPr>
        <w:t>,</w:t>
      </w:r>
      <w:r w:rsidR="00964BF7" w:rsidRPr="007A4872">
        <w:rPr>
          <w:sz w:val="21"/>
          <w:szCs w:val="21"/>
        </w:rPr>
        <w:t xml:space="preserve"> </w:t>
      </w:r>
      <w:r w:rsidR="0084369F" w:rsidRPr="0084369F">
        <w:rPr>
          <w:sz w:val="21"/>
          <w:szCs w:val="21"/>
        </w:rPr>
        <w:t>that enables users to navigate in large collections and narrow down search results by providing flexible dynamic custom tools</w:t>
      </w:r>
      <w:r w:rsidR="002160D1">
        <w:rPr>
          <w:sz w:val="21"/>
          <w:szCs w:val="21"/>
        </w:rPr>
        <w:t xml:space="preserve"> like Filterer, Annotator, </w:t>
      </w:r>
      <w:r w:rsidR="00D975ED">
        <w:rPr>
          <w:sz w:val="21"/>
          <w:szCs w:val="21"/>
        </w:rPr>
        <w:t xml:space="preserve">and </w:t>
      </w:r>
      <w:r w:rsidR="002160D1">
        <w:rPr>
          <w:sz w:val="21"/>
          <w:szCs w:val="21"/>
        </w:rPr>
        <w:t>Sorter</w:t>
      </w:r>
      <w:r w:rsidR="0084369F" w:rsidRPr="0084369F">
        <w:rPr>
          <w:sz w:val="21"/>
          <w:szCs w:val="21"/>
        </w:rPr>
        <w:t xml:space="preserve"> </w:t>
      </w:r>
      <w:r w:rsidR="00A63C68">
        <w:rPr>
          <w:sz w:val="21"/>
          <w:szCs w:val="21"/>
        </w:rPr>
        <w:t>in</w:t>
      </w:r>
      <w:r w:rsidRPr="007A4872">
        <w:rPr>
          <w:sz w:val="21"/>
          <w:szCs w:val="21"/>
        </w:rPr>
        <w:t xml:space="preserve"> Observable Platform</w:t>
      </w:r>
    </w:p>
    <w:p w14:paraId="35018602" w14:textId="67CA08F7" w:rsidR="00EC0F99" w:rsidRPr="007A4872" w:rsidRDefault="00B65572" w:rsidP="00517362">
      <w:pPr>
        <w:numPr>
          <w:ilvl w:val="0"/>
          <w:numId w:val="4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>An e</w:t>
      </w:r>
      <w:r w:rsidR="00EC0F99">
        <w:rPr>
          <w:sz w:val="21"/>
          <w:szCs w:val="21"/>
        </w:rPr>
        <w:t>xample include</w:t>
      </w:r>
      <w:r w:rsidR="003821CA">
        <w:rPr>
          <w:sz w:val="21"/>
          <w:szCs w:val="21"/>
        </w:rPr>
        <w:t>s</w:t>
      </w:r>
      <w:r w:rsidR="00EC0F99">
        <w:rPr>
          <w:sz w:val="21"/>
          <w:szCs w:val="21"/>
        </w:rPr>
        <w:t xml:space="preserve"> </w:t>
      </w:r>
      <w:r w:rsidR="0071704A">
        <w:rPr>
          <w:sz w:val="21"/>
          <w:szCs w:val="21"/>
        </w:rPr>
        <w:t xml:space="preserve">comparing </w:t>
      </w:r>
      <w:r w:rsidR="0084369F">
        <w:rPr>
          <w:sz w:val="21"/>
          <w:szCs w:val="21"/>
        </w:rPr>
        <w:t xml:space="preserve">and finding </w:t>
      </w:r>
      <w:r w:rsidR="00C83BAB">
        <w:rPr>
          <w:sz w:val="21"/>
          <w:szCs w:val="21"/>
        </w:rPr>
        <w:t>c</w:t>
      </w:r>
      <w:r w:rsidR="0071704A">
        <w:rPr>
          <w:sz w:val="21"/>
          <w:szCs w:val="21"/>
        </w:rPr>
        <w:t>ost-effective,</w:t>
      </w:r>
      <w:r w:rsidR="00FB1266">
        <w:rPr>
          <w:sz w:val="21"/>
          <w:szCs w:val="21"/>
        </w:rPr>
        <w:t xml:space="preserve"> </w:t>
      </w:r>
      <w:r w:rsidR="00D4115A">
        <w:rPr>
          <w:sz w:val="21"/>
          <w:szCs w:val="21"/>
        </w:rPr>
        <w:t>3</w:t>
      </w:r>
      <w:r w:rsidR="0052534E">
        <w:rPr>
          <w:sz w:val="21"/>
          <w:szCs w:val="21"/>
        </w:rPr>
        <w:t xml:space="preserve">bhk </w:t>
      </w:r>
      <w:r w:rsidR="0084369F">
        <w:rPr>
          <w:sz w:val="21"/>
          <w:szCs w:val="21"/>
        </w:rPr>
        <w:t xml:space="preserve">rented </w:t>
      </w:r>
      <w:r w:rsidR="00EC0F99">
        <w:rPr>
          <w:sz w:val="21"/>
          <w:szCs w:val="21"/>
        </w:rPr>
        <w:t>apartment</w:t>
      </w:r>
      <w:r w:rsidR="0084369F">
        <w:rPr>
          <w:sz w:val="21"/>
          <w:szCs w:val="21"/>
        </w:rPr>
        <w:t>s</w:t>
      </w:r>
      <w:r w:rsidR="001F2B87">
        <w:rPr>
          <w:sz w:val="21"/>
          <w:szCs w:val="21"/>
        </w:rPr>
        <w:t xml:space="preserve"> in San Francisco</w:t>
      </w:r>
      <w:r w:rsidR="0084369F">
        <w:rPr>
          <w:sz w:val="21"/>
          <w:szCs w:val="21"/>
        </w:rPr>
        <w:t xml:space="preserve"> Bay Area</w:t>
      </w:r>
    </w:p>
    <w:p w14:paraId="42C27EDC" w14:textId="35BE1486" w:rsidR="00EF37CA" w:rsidRDefault="00E06A85" w:rsidP="00517362">
      <w:pPr>
        <w:numPr>
          <w:ilvl w:val="0"/>
          <w:numId w:val="4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>Implementing</w:t>
      </w:r>
      <w:r w:rsidR="00F604CE">
        <w:rPr>
          <w:sz w:val="21"/>
          <w:szCs w:val="21"/>
        </w:rPr>
        <w:t xml:space="preserve"> using</w:t>
      </w:r>
      <w:r>
        <w:rPr>
          <w:sz w:val="21"/>
          <w:szCs w:val="21"/>
        </w:rPr>
        <w:t xml:space="preserve"> J</w:t>
      </w:r>
      <w:r w:rsidR="00FD0D20">
        <w:rPr>
          <w:sz w:val="21"/>
          <w:szCs w:val="21"/>
        </w:rPr>
        <w:t>avaScript</w:t>
      </w:r>
      <w:r w:rsidR="00F423D4">
        <w:rPr>
          <w:sz w:val="21"/>
          <w:szCs w:val="21"/>
        </w:rPr>
        <w:t xml:space="preserve"> </w:t>
      </w:r>
      <w:r w:rsidR="0057668F">
        <w:rPr>
          <w:sz w:val="21"/>
          <w:szCs w:val="21"/>
        </w:rPr>
        <w:t xml:space="preserve">with </w:t>
      </w:r>
      <w:r w:rsidR="0057668F" w:rsidRPr="00C946A7">
        <w:rPr>
          <w:b/>
          <w:bCs/>
          <w:sz w:val="21"/>
          <w:szCs w:val="21"/>
        </w:rPr>
        <w:t>SCRUM</w:t>
      </w:r>
      <w:r w:rsidR="0057668F">
        <w:rPr>
          <w:sz w:val="21"/>
          <w:szCs w:val="21"/>
        </w:rPr>
        <w:t xml:space="preserve"> </w:t>
      </w:r>
      <w:r w:rsidR="00800B50">
        <w:rPr>
          <w:sz w:val="21"/>
          <w:szCs w:val="21"/>
        </w:rPr>
        <w:t xml:space="preserve">methodology </w:t>
      </w:r>
      <w:r w:rsidR="00FC2F9A">
        <w:rPr>
          <w:sz w:val="21"/>
          <w:szCs w:val="21"/>
        </w:rPr>
        <w:t xml:space="preserve">under </w:t>
      </w:r>
      <w:r w:rsidR="00B53C5C">
        <w:rPr>
          <w:sz w:val="21"/>
          <w:szCs w:val="21"/>
        </w:rPr>
        <w:t>supervis</w:t>
      </w:r>
      <w:r w:rsidR="00B67E52">
        <w:rPr>
          <w:sz w:val="21"/>
          <w:szCs w:val="21"/>
        </w:rPr>
        <w:t>ion</w:t>
      </w:r>
      <w:r w:rsidR="00B53C5C">
        <w:rPr>
          <w:sz w:val="21"/>
          <w:szCs w:val="21"/>
        </w:rPr>
        <w:t xml:space="preserve"> by</w:t>
      </w:r>
      <w:r w:rsidR="00FC2F9A">
        <w:rPr>
          <w:sz w:val="21"/>
          <w:szCs w:val="21"/>
        </w:rPr>
        <w:t xml:space="preserve"> </w:t>
      </w:r>
      <w:r>
        <w:rPr>
          <w:sz w:val="21"/>
          <w:szCs w:val="21"/>
        </w:rPr>
        <w:t>Prof. John Alexis Guerra Gomez</w:t>
      </w:r>
    </w:p>
    <w:p w14:paraId="196440B2" w14:textId="2224F50C" w:rsidR="00EF37CA" w:rsidRDefault="0054637E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  </w:t>
      </w:r>
    </w:p>
    <w:p w14:paraId="3612BE56" w14:textId="2880F2B4" w:rsidR="00EF37CA" w:rsidRPr="00A74235" w:rsidRDefault="0054637E">
      <w:pPr>
        <w:tabs>
          <w:tab w:val="right" w:pos="10800"/>
        </w:tabs>
        <w:spacing w:line="210" w:lineRule="atLeast"/>
        <w:rPr>
          <w:sz w:val="21"/>
          <w:szCs w:val="21"/>
        </w:rPr>
      </w:pPr>
      <w:r w:rsidRPr="00B74122">
        <w:rPr>
          <w:rStyle w:val="fs14fw6"/>
          <w:b/>
          <w:bCs/>
          <w:sz w:val="21"/>
          <w:szCs w:val="21"/>
        </w:rPr>
        <w:t>Infosys</w:t>
      </w:r>
      <w:r>
        <w:rPr>
          <w:rStyle w:val="fs14fw6undefinedtdn"/>
          <w:b/>
          <w:bCs/>
          <w:sz w:val="21"/>
          <w:szCs w:val="21"/>
        </w:rPr>
        <w:t>,</w:t>
      </w:r>
      <w:r>
        <w:rPr>
          <w:rStyle w:val="fs14fw4undefinedtdn"/>
          <w:sz w:val="21"/>
          <w:szCs w:val="21"/>
        </w:rPr>
        <w:t xml:space="preserve"> </w:t>
      </w:r>
      <w:r>
        <w:rPr>
          <w:rStyle w:val="fs14fw4"/>
          <w:sz w:val="21"/>
          <w:szCs w:val="21"/>
        </w:rPr>
        <w:t>India</w:t>
      </w:r>
      <w:r>
        <w:rPr>
          <w:rStyle w:val="fs14fw4"/>
          <w:sz w:val="22"/>
          <w:szCs w:val="22"/>
        </w:rPr>
        <w:tab/>
      </w:r>
      <w:r w:rsidR="001D0FF5">
        <w:rPr>
          <w:rStyle w:val="fs14fw4"/>
          <w:sz w:val="21"/>
          <w:szCs w:val="21"/>
        </w:rPr>
        <w:t>May 2019</w:t>
      </w:r>
      <w:r>
        <w:rPr>
          <w:rStyle w:val="fs14fw4"/>
          <w:sz w:val="21"/>
          <w:szCs w:val="21"/>
        </w:rPr>
        <w:t xml:space="preserve"> - December 2021</w:t>
      </w:r>
    </w:p>
    <w:p w14:paraId="081CC2A3" w14:textId="71E2743E" w:rsidR="00EF37CA" w:rsidRDefault="0054637E">
      <w:pPr>
        <w:spacing w:line="210" w:lineRule="atLeast"/>
        <w:rPr>
          <w:sz w:val="21"/>
          <w:szCs w:val="21"/>
        </w:rPr>
      </w:pPr>
      <w:r>
        <w:rPr>
          <w:rStyle w:val="fs14fw4overflow-hidden"/>
          <w:sz w:val="21"/>
          <w:szCs w:val="21"/>
        </w:rPr>
        <w:t>Levi</w:t>
      </w:r>
      <w:r w:rsidR="009F2689">
        <w:rPr>
          <w:rStyle w:val="fs14fw4overflow-hidden"/>
          <w:sz w:val="21"/>
          <w:szCs w:val="21"/>
        </w:rPr>
        <w:t xml:space="preserve"> Strauss &amp; Co. </w:t>
      </w:r>
      <w:r>
        <w:rPr>
          <w:rStyle w:val="fs14fw4overflow-hidden"/>
          <w:sz w:val="21"/>
          <w:szCs w:val="21"/>
        </w:rPr>
        <w:t xml:space="preserve">| </w:t>
      </w:r>
      <w:r w:rsidR="009B2655">
        <w:rPr>
          <w:rStyle w:val="fs14fw4overflow-hidden"/>
          <w:sz w:val="21"/>
          <w:szCs w:val="21"/>
        </w:rPr>
        <w:t>S</w:t>
      </w:r>
      <w:r>
        <w:rPr>
          <w:rStyle w:val="fs14fw4overflow-hidden"/>
          <w:sz w:val="21"/>
          <w:szCs w:val="21"/>
        </w:rPr>
        <w:t>park Developer</w:t>
      </w:r>
      <w:r>
        <w:rPr>
          <w:sz w:val="21"/>
          <w:szCs w:val="21"/>
        </w:rPr>
        <w:t xml:space="preserve"> </w:t>
      </w:r>
    </w:p>
    <w:p w14:paraId="52638F13" w14:textId="3E7B135F" w:rsidR="00EF37CA" w:rsidRDefault="000C694F" w:rsidP="002420D2">
      <w:pPr>
        <w:numPr>
          <w:ilvl w:val="0"/>
          <w:numId w:val="5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="00450EDB">
        <w:rPr>
          <w:sz w:val="21"/>
          <w:szCs w:val="21"/>
        </w:rPr>
        <w:t xml:space="preserve">, </w:t>
      </w:r>
      <w:r w:rsidR="00526B32">
        <w:rPr>
          <w:sz w:val="21"/>
          <w:szCs w:val="21"/>
        </w:rPr>
        <w:t>Tested</w:t>
      </w:r>
      <w:r w:rsidR="009F0381">
        <w:rPr>
          <w:sz w:val="21"/>
          <w:szCs w:val="21"/>
        </w:rPr>
        <w:t xml:space="preserve"> </w:t>
      </w:r>
      <w:r w:rsidR="00526B32">
        <w:rPr>
          <w:sz w:val="21"/>
          <w:szCs w:val="21"/>
        </w:rPr>
        <w:t>in</w:t>
      </w:r>
      <w:r w:rsidR="009F0381">
        <w:rPr>
          <w:sz w:val="21"/>
          <w:szCs w:val="21"/>
        </w:rPr>
        <w:t xml:space="preserve"> Pre-Prod Environment</w:t>
      </w:r>
      <w:r w:rsidR="009E54CD">
        <w:rPr>
          <w:sz w:val="21"/>
          <w:szCs w:val="21"/>
        </w:rPr>
        <w:t>,</w:t>
      </w:r>
      <w:r w:rsidR="00236BBC">
        <w:rPr>
          <w:sz w:val="21"/>
          <w:szCs w:val="21"/>
        </w:rPr>
        <w:t xml:space="preserve"> </w:t>
      </w:r>
      <w:r w:rsidR="00526B32">
        <w:rPr>
          <w:sz w:val="21"/>
          <w:szCs w:val="21"/>
        </w:rPr>
        <w:t xml:space="preserve">Deployed to Prod, </w:t>
      </w:r>
      <w:r w:rsidR="00F51CE9">
        <w:rPr>
          <w:sz w:val="21"/>
          <w:szCs w:val="21"/>
        </w:rPr>
        <w:t>S</w:t>
      </w:r>
      <w:r w:rsidR="00450EDB">
        <w:rPr>
          <w:sz w:val="21"/>
          <w:szCs w:val="21"/>
        </w:rPr>
        <w:t>cheduled</w:t>
      </w:r>
      <w:r w:rsidR="009E54CD">
        <w:rPr>
          <w:sz w:val="21"/>
          <w:szCs w:val="21"/>
        </w:rPr>
        <w:t xml:space="preserve"> and Monitored</w:t>
      </w:r>
      <w:r>
        <w:rPr>
          <w:sz w:val="21"/>
          <w:szCs w:val="21"/>
        </w:rPr>
        <w:t xml:space="preserve"> </w:t>
      </w:r>
      <w:r w:rsidR="002B0287">
        <w:rPr>
          <w:sz w:val="21"/>
          <w:szCs w:val="21"/>
        </w:rPr>
        <w:t xml:space="preserve">complex </w:t>
      </w:r>
      <w:r>
        <w:rPr>
          <w:sz w:val="21"/>
          <w:szCs w:val="21"/>
        </w:rPr>
        <w:t xml:space="preserve">data pipelines using </w:t>
      </w:r>
      <w:r w:rsidR="006851ED">
        <w:rPr>
          <w:sz w:val="21"/>
          <w:szCs w:val="21"/>
        </w:rPr>
        <w:t xml:space="preserve">Apache </w:t>
      </w:r>
      <w:r>
        <w:rPr>
          <w:sz w:val="21"/>
          <w:szCs w:val="21"/>
        </w:rPr>
        <w:t>Spark, Delta Lake, Databricks,</w:t>
      </w:r>
      <w:r w:rsidR="00236BBC">
        <w:rPr>
          <w:sz w:val="21"/>
          <w:szCs w:val="21"/>
        </w:rPr>
        <w:t xml:space="preserve"> </w:t>
      </w:r>
      <w:r w:rsidR="00F51CE9">
        <w:rPr>
          <w:sz w:val="21"/>
          <w:szCs w:val="21"/>
        </w:rPr>
        <w:t xml:space="preserve">Apache </w:t>
      </w:r>
      <w:r w:rsidR="00F5286B">
        <w:rPr>
          <w:sz w:val="21"/>
          <w:szCs w:val="21"/>
        </w:rPr>
        <w:t>Airflow</w:t>
      </w:r>
      <w:r w:rsidR="00D3320B">
        <w:rPr>
          <w:sz w:val="21"/>
          <w:szCs w:val="21"/>
        </w:rPr>
        <w:t>,</w:t>
      </w:r>
      <w:r w:rsidR="005A3151">
        <w:rPr>
          <w:sz w:val="21"/>
          <w:szCs w:val="21"/>
        </w:rPr>
        <w:t xml:space="preserve"> </w:t>
      </w:r>
      <w:r w:rsidR="00D3320B">
        <w:rPr>
          <w:sz w:val="21"/>
          <w:szCs w:val="21"/>
        </w:rPr>
        <w:t>and</w:t>
      </w:r>
      <w:r w:rsidR="005A3151">
        <w:rPr>
          <w:sz w:val="21"/>
          <w:szCs w:val="21"/>
        </w:rPr>
        <w:t xml:space="preserve"> </w:t>
      </w:r>
      <w:r>
        <w:rPr>
          <w:sz w:val="21"/>
          <w:szCs w:val="21"/>
        </w:rPr>
        <w:t>AWS service</w:t>
      </w:r>
      <w:r w:rsidR="005A3151">
        <w:rPr>
          <w:sz w:val="21"/>
          <w:szCs w:val="21"/>
        </w:rPr>
        <w:t>s</w:t>
      </w:r>
      <w:r w:rsidR="00D413FF">
        <w:rPr>
          <w:sz w:val="21"/>
          <w:szCs w:val="21"/>
        </w:rPr>
        <w:t xml:space="preserve"> </w:t>
      </w:r>
      <w:r w:rsidR="0006078C">
        <w:rPr>
          <w:sz w:val="21"/>
          <w:szCs w:val="21"/>
        </w:rPr>
        <w:t>for</w:t>
      </w:r>
      <w:r w:rsidR="009F2689">
        <w:rPr>
          <w:sz w:val="21"/>
          <w:szCs w:val="21"/>
        </w:rPr>
        <w:t xml:space="preserve"> Demand Forecast Application</w:t>
      </w:r>
      <w:r w:rsidR="0006078C">
        <w:rPr>
          <w:sz w:val="21"/>
          <w:szCs w:val="21"/>
        </w:rPr>
        <w:t xml:space="preserve"> </w:t>
      </w:r>
    </w:p>
    <w:p w14:paraId="32364CA3" w14:textId="642C10FC" w:rsidR="009B2655" w:rsidRDefault="0054637E" w:rsidP="002420D2">
      <w:pPr>
        <w:numPr>
          <w:ilvl w:val="0"/>
          <w:numId w:val="5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Optimized Spark Jobs </w:t>
      </w:r>
      <w:r w:rsidR="00254C37">
        <w:rPr>
          <w:sz w:val="21"/>
          <w:szCs w:val="21"/>
        </w:rPr>
        <w:t>and</w:t>
      </w:r>
      <w:r>
        <w:rPr>
          <w:sz w:val="21"/>
          <w:szCs w:val="21"/>
        </w:rPr>
        <w:t xml:space="preserve"> increased </w:t>
      </w:r>
      <w:r w:rsidR="00C40943">
        <w:rPr>
          <w:b/>
          <w:bCs/>
          <w:sz w:val="21"/>
          <w:szCs w:val="21"/>
        </w:rPr>
        <w:t>E</w:t>
      </w:r>
      <w:r w:rsidRPr="00331DA1">
        <w:rPr>
          <w:b/>
          <w:bCs/>
          <w:sz w:val="21"/>
          <w:szCs w:val="21"/>
        </w:rPr>
        <w:t xml:space="preserve">fficiency up to </w:t>
      </w:r>
      <w:r w:rsidR="00E22357">
        <w:rPr>
          <w:b/>
          <w:bCs/>
          <w:sz w:val="21"/>
          <w:szCs w:val="21"/>
        </w:rPr>
        <w:t>3</w:t>
      </w:r>
      <w:r w:rsidRPr="00331DA1">
        <w:rPr>
          <w:b/>
          <w:bCs/>
          <w:sz w:val="21"/>
          <w:szCs w:val="21"/>
        </w:rPr>
        <w:t>0</w:t>
      </w:r>
      <w:r>
        <w:rPr>
          <w:sz w:val="21"/>
          <w:szCs w:val="21"/>
        </w:rPr>
        <w:t>%</w:t>
      </w:r>
      <w:r w:rsidR="00A13718">
        <w:rPr>
          <w:sz w:val="21"/>
          <w:szCs w:val="21"/>
        </w:rPr>
        <w:t xml:space="preserve"> and </w:t>
      </w:r>
      <w:r w:rsidR="005654E9">
        <w:rPr>
          <w:sz w:val="21"/>
          <w:szCs w:val="21"/>
        </w:rPr>
        <w:t xml:space="preserve">reduced </w:t>
      </w:r>
      <w:r w:rsidR="0073387F">
        <w:rPr>
          <w:sz w:val="21"/>
          <w:szCs w:val="21"/>
        </w:rPr>
        <w:t>cluster</w:t>
      </w:r>
      <w:r w:rsidR="00B51252">
        <w:rPr>
          <w:sz w:val="21"/>
          <w:szCs w:val="21"/>
        </w:rPr>
        <w:t>’</w:t>
      </w:r>
      <w:r w:rsidR="0073387F">
        <w:rPr>
          <w:sz w:val="21"/>
          <w:szCs w:val="21"/>
        </w:rPr>
        <w:t xml:space="preserve">s </w:t>
      </w:r>
      <w:r w:rsidR="005654E9">
        <w:rPr>
          <w:sz w:val="21"/>
          <w:szCs w:val="21"/>
        </w:rPr>
        <w:t xml:space="preserve">memory usage by </w:t>
      </w:r>
      <w:r w:rsidR="00222D78">
        <w:rPr>
          <w:sz w:val="21"/>
          <w:szCs w:val="21"/>
        </w:rPr>
        <w:t>15</w:t>
      </w:r>
      <w:r w:rsidR="005654E9">
        <w:rPr>
          <w:sz w:val="21"/>
          <w:szCs w:val="21"/>
        </w:rPr>
        <w:t>%</w:t>
      </w:r>
    </w:p>
    <w:p w14:paraId="666A8DBB" w14:textId="456D0A90" w:rsidR="00AF1589" w:rsidRDefault="00AF1589" w:rsidP="002420D2">
      <w:pPr>
        <w:numPr>
          <w:ilvl w:val="0"/>
          <w:numId w:val="5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Created Metadata </w:t>
      </w:r>
      <w:r w:rsidR="0084369F">
        <w:rPr>
          <w:sz w:val="21"/>
          <w:szCs w:val="21"/>
        </w:rPr>
        <w:t>D</w:t>
      </w:r>
      <w:r>
        <w:rPr>
          <w:sz w:val="21"/>
          <w:szCs w:val="21"/>
        </w:rPr>
        <w:t xml:space="preserve">riven </w:t>
      </w:r>
      <w:r w:rsidR="00C42164">
        <w:rPr>
          <w:sz w:val="21"/>
          <w:szCs w:val="21"/>
        </w:rPr>
        <w:t xml:space="preserve">code </w:t>
      </w:r>
      <w:r w:rsidR="002E794A">
        <w:rPr>
          <w:sz w:val="21"/>
          <w:szCs w:val="21"/>
        </w:rPr>
        <w:t>execution to handle</w:t>
      </w:r>
      <w:r>
        <w:rPr>
          <w:sz w:val="21"/>
          <w:szCs w:val="21"/>
        </w:rPr>
        <w:t xml:space="preserve"> </w:t>
      </w:r>
      <w:r w:rsidR="00913F1E">
        <w:rPr>
          <w:sz w:val="21"/>
          <w:szCs w:val="21"/>
        </w:rPr>
        <w:t xml:space="preserve">day-to-day business </w:t>
      </w:r>
      <w:r w:rsidR="002E794A">
        <w:rPr>
          <w:sz w:val="21"/>
          <w:szCs w:val="21"/>
        </w:rPr>
        <w:t>logic updates</w:t>
      </w:r>
      <w:r w:rsidR="00262054">
        <w:rPr>
          <w:sz w:val="21"/>
          <w:szCs w:val="21"/>
        </w:rPr>
        <w:t xml:space="preserve"> in </w:t>
      </w:r>
      <w:r w:rsidR="00AE6F4E">
        <w:rPr>
          <w:sz w:val="21"/>
          <w:szCs w:val="21"/>
        </w:rPr>
        <w:t>real-time</w:t>
      </w:r>
    </w:p>
    <w:p w14:paraId="7F0EA230" w14:textId="77777777" w:rsidR="00320280" w:rsidRPr="00227BA1" w:rsidRDefault="00320280" w:rsidP="00320280">
      <w:pPr>
        <w:spacing w:line="210" w:lineRule="atLeast"/>
        <w:ind w:left="720"/>
        <w:rPr>
          <w:sz w:val="21"/>
          <w:szCs w:val="21"/>
        </w:rPr>
      </w:pPr>
    </w:p>
    <w:p w14:paraId="29AA91CC" w14:textId="70E6702E" w:rsidR="00EF37CA" w:rsidRDefault="0054637E" w:rsidP="009B2655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Kraft Heinz (POC) | Python Developer</w:t>
      </w:r>
    </w:p>
    <w:p w14:paraId="0FA7F9A2" w14:textId="22FCF24E" w:rsidR="00EF37CA" w:rsidRPr="00485F7F" w:rsidRDefault="00E55FBD" w:rsidP="002420D2">
      <w:pPr>
        <w:numPr>
          <w:ilvl w:val="0"/>
          <w:numId w:val="5"/>
        </w:numPr>
        <w:spacing w:line="210" w:lineRule="atLeast"/>
        <w:ind w:hanging="397"/>
        <w:jc w:val="both"/>
        <w:rPr>
          <w:sz w:val="21"/>
          <w:szCs w:val="21"/>
        </w:rPr>
      </w:pPr>
      <w:r w:rsidRPr="00485F7F">
        <w:rPr>
          <w:sz w:val="21"/>
          <w:szCs w:val="21"/>
        </w:rPr>
        <w:t>Inherited</w:t>
      </w:r>
      <w:r w:rsidR="0094171F" w:rsidRPr="00485F7F">
        <w:rPr>
          <w:sz w:val="21"/>
          <w:szCs w:val="21"/>
        </w:rPr>
        <w:t xml:space="preserve"> </w:t>
      </w:r>
      <w:r w:rsidR="004E25F2">
        <w:rPr>
          <w:sz w:val="21"/>
          <w:szCs w:val="21"/>
        </w:rPr>
        <w:t xml:space="preserve">and Implemented </w:t>
      </w:r>
      <w:r w:rsidR="0094171F" w:rsidRPr="00485F7F">
        <w:rPr>
          <w:sz w:val="21"/>
          <w:szCs w:val="21"/>
        </w:rPr>
        <w:t>existing Event-Driven Framework</w:t>
      </w:r>
      <w:r w:rsidRPr="00485F7F">
        <w:rPr>
          <w:sz w:val="21"/>
          <w:szCs w:val="21"/>
        </w:rPr>
        <w:t xml:space="preserve"> of batch data pipelines and </w:t>
      </w:r>
      <w:r w:rsidR="00485F7F" w:rsidRPr="00485F7F">
        <w:rPr>
          <w:sz w:val="21"/>
          <w:szCs w:val="21"/>
        </w:rPr>
        <w:t>extended it to handle</w:t>
      </w:r>
      <w:r w:rsidRPr="00485F7F">
        <w:rPr>
          <w:sz w:val="21"/>
          <w:szCs w:val="21"/>
        </w:rPr>
        <w:t xml:space="preserve"> Stream data pipelines </w:t>
      </w:r>
      <w:r w:rsidR="0094171F" w:rsidRPr="00485F7F">
        <w:rPr>
          <w:sz w:val="21"/>
          <w:szCs w:val="21"/>
        </w:rPr>
        <w:t xml:space="preserve">with </w:t>
      </w:r>
      <w:r w:rsidR="00596A57">
        <w:rPr>
          <w:sz w:val="21"/>
          <w:szCs w:val="21"/>
        </w:rPr>
        <w:t xml:space="preserve">help of </w:t>
      </w:r>
      <w:r w:rsidRPr="00485F7F">
        <w:rPr>
          <w:sz w:val="21"/>
          <w:szCs w:val="21"/>
        </w:rPr>
        <w:t>G</w:t>
      </w:r>
      <w:r w:rsidR="004F5FA2">
        <w:rPr>
          <w:sz w:val="21"/>
          <w:szCs w:val="21"/>
        </w:rPr>
        <w:t>oogle Cloud Platform Services</w:t>
      </w:r>
    </w:p>
    <w:p w14:paraId="3A206A02" w14:textId="15F59CA8" w:rsidR="00EF37CA" w:rsidRDefault="00DF716C" w:rsidP="002420D2">
      <w:pPr>
        <w:numPr>
          <w:ilvl w:val="0"/>
          <w:numId w:val="5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>Utilized Cloud Pub/Sub for Input Streaming data and Cloud Functions</w:t>
      </w:r>
      <w:r w:rsidR="00D3320B">
        <w:rPr>
          <w:sz w:val="21"/>
          <w:szCs w:val="21"/>
        </w:rPr>
        <w:t>,</w:t>
      </w:r>
      <w:r w:rsidR="00F0443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Cloud Run, Cloud Build for triggering </w:t>
      </w:r>
      <w:r w:rsidR="00D3320B">
        <w:rPr>
          <w:sz w:val="21"/>
          <w:szCs w:val="21"/>
        </w:rPr>
        <w:t>and</w:t>
      </w:r>
      <w:r>
        <w:rPr>
          <w:sz w:val="21"/>
          <w:szCs w:val="21"/>
        </w:rPr>
        <w:t xml:space="preserve"> executing framework and DBT, Big Query for data preparation and data transformation</w:t>
      </w:r>
    </w:p>
    <w:p w14:paraId="5754DC7B" w14:textId="0C84FB0A" w:rsidR="00EF37CA" w:rsidRDefault="0054637E">
      <w:pP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  </w:t>
      </w:r>
    </w:p>
    <w:p w14:paraId="6D9B45C1" w14:textId="77777777" w:rsidR="00EF37CA" w:rsidRDefault="0054637E">
      <w:pPr>
        <w:tabs>
          <w:tab w:val="right" w:pos="10800"/>
        </w:tabs>
        <w:spacing w:line="210" w:lineRule="atLeast"/>
        <w:rPr>
          <w:sz w:val="22"/>
          <w:szCs w:val="22"/>
        </w:rPr>
      </w:pPr>
      <w:r>
        <w:rPr>
          <w:rStyle w:val="fs14fw6"/>
          <w:b/>
          <w:bCs/>
          <w:sz w:val="21"/>
          <w:szCs w:val="21"/>
        </w:rPr>
        <w:t>Vega Innovations (For Health Edge Inc. USA)</w:t>
      </w:r>
      <w:r>
        <w:rPr>
          <w:rStyle w:val="fs14fw6undefinedtdn"/>
          <w:b/>
          <w:bCs/>
          <w:sz w:val="21"/>
          <w:szCs w:val="21"/>
        </w:rPr>
        <w:t>,</w:t>
      </w:r>
      <w:r>
        <w:rPr>
          <w:rStyle w:val="fs14fw4undefinedtdn"/>
          <w:sz w:val="21"/>
          <w:szCs w:val="21"/>
        </w:rPr>
        <w:t xml:space="preserve"> </w:t>
      </w:r>
      <w:r>
        <w:rPr>
          <w:rStyle w:val="fs14fw4"/>
          <w:sz w:val="21"/>
          <w:szCs w:val="21"/>
        </w:rPr>
        <w:t>India</w:t>
      </w:r>
      <w:r>
        <w:rPr>
          <w:rStyle w:val="fs14fw4"/>
          <w:sz w:val="22"/>
          <w:szCs w:val="22"/>
        </w:rPr>
        <w:tab/>
      </w:r>
      <w:r>
        <w:rPr>
          <w:rStyle w:val="fs14fw4"/>
          <w:sz w:val="21"/>
          <w:szCs w:val="21"/>
        </w:rPr>
        <w:t>February 2019 - May 2019</w:t>
      </w:r>
    </w:p>
    <w:p w14:paraId="78CFEC9A" w14:textId="77777777" w:rsidR="00EF37CA" w:rsidRDefault="0054637E">
      <w:pPr>
        <w:spacing w:line="210" w:lineRule="atLeast"/>
        <w:rPr>
          <w:sz w:val="21"/>
          <w:szCs w:val="21"/>
        </w:rPr>
      </w:pPr>
      <w:r>
        <w:rPr>
          <w:rStyle w:val="fs14fw4overflow-hidden"/>
          <w:sz w:val="21"/>
          <w:szCs w:val="21"/>
        </w:rPr>
        <w:t>Software Developer Intern</w:t>
      </w:r>
      <w:r>
        <w:rPr>
          <w:sz w:val="21"/>
          <w:szCs w:val="21"/>
        </w:rPr>
        <w:t xml:space="preserve"> </w:t>
      </w:r>
    </w:p>
    <w:p w14:paraId="444000EE" w14:textId="2624281E" w:rsidR="00EF37CA" w:rsidRPr="00BE1993" w:rsidRDefault="00BE1993" w:rsidP="002160D1">
      <w:pPr>
        <w:numPr>
          <w:ilvl w:val="0"/>
          <w:numId w:val="7"/>
        </w:numPr>
        <w:spacing w:line="210" w:lineRule="atLeast"/>
        <w:ind w:hanging="39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Learned, </w:t>
      </w:r>
      <w:r w:rsidR="0054637E">
        <w:rPr>
          <w:sz w:val="21"/>
          <w:szCs w:val="21"/>
        </w:rPr>
        <w:t>Developed</w:t>
      </w:r>
      <w:r w:rsidR="00E77C8A">
        <w:rPr>
          <w:sz w:val="21"/>
          <w:szCs w:val="21"/>
        </w:rPr>
        <w:t xml:space="preserve">, </w:t>
      </w:r>
      <w:r w:rsidR="0054637E">
        <w:rPr>
          <w:sz w:val="21"/>
          <w:szCs w:val="21"/>
        </w:rPr>
        <w:t>Built</w:t>
      </w:r>
      <w:r w:rsidR="005358E1">
        <w:rPr>
          <w:sz w:val="21"/>
          <w:szCs w:val="21"/>
        </w:rPr>
        <w:t>,</w:t>
      </w:r>
      <w:r w:rsidR="00E77C8A">
        <w:rPr>
          <w:sz w:val="21"/>
          <w:szCs w:val="21"/>
        </w:rPr>
        <w:t xml:space="preserve"> and Tested</w:t>
      </w:r>
      <w:r w:rsidR="0054637E">
        <w:rPr>
          <w:sz w:val="21"/>
          <w:szCs w:val="21"/>
        </w:rPr>
        <w:t xml:space="preserve"> Desktop application</w:t>
      </w:r>
      <w:r w:rsidR="0084369F">
        <w:rPr>
          <w:sz w:val="21"/>
          <w:szCs w:val="21"/>
        </w:rPr>
        <w:t>s</w:t>
      </w:r>
      <w:r w:rsidR="0054637E">
        <w:rPr>
          <w:sz w:val="21"/>
          <w:szCs w:val="21"/>
        </w:rPr>
        <w:t xml:space="preserve"> using Spring Boot Framework and Apache Mav</w:t>
      </w:r>
      <w:r>
        <w:rPr>
          <w:sz w:val="21"/>
          <w:szCs w:val="21"/>
        </w:rPr>
        <w:t>en</w:t>
      </w:r>
    </w:p>
    <w:p w14:paraId="4A60796C" w14:textId="77777777" w:rsidR="004E2E7A" w:rsidRDefault="004E2E7A" w:rsidP="004E2E7A">
      <w:pPr>
        <w:spacing w:line="210" w:lineRule="atLeast"/>
        <w:ind w:left="720"/>
        <w:rPr>
          <w:sz w:val="21"/>
          <w:szCs w:val="21"/>
        </w:rPr>
      </w:pPr>
    </w:p>
    <w:p w14:paraId="667078D5" w14:textId="77777777" w:rsidR="00EF37CA" w:rsidRDefault="0054637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publication</w:t>
      </w:r>
    </w:p>
    <w:p w14:paraId="472DF070" w14:textId="53A1F521" w:rsidR="00ED3F52" w:rsidRDefault="00ED3F52" w:rsidP="008A43C0">
      <w:pPr>
        <w:spacing w:line="210" w:lineRule="atLeast"/>
        <w:jc w:val="both"/>
        <w:rPr>
          <w:sz w:val="21"/>
          <w:szCs w:val="21"/>
        </w:rPr>
      </w:pPr>
      <w:r w:rsidRPr="008A43C0">
        <w:rPr>
          <w:sz w:val="21"/>
          <w:szCs w:val="21"/>
        </w:rPr>
        <w:t xml:space="preserve">V. K. Viswanath, C. G. V. Madhuri, C. </w:t>
      </w:r>
      <w:proofErr w:type="spellStart"/>
      <w:r w:rsidRPr="008A43C0">
        <w:rPr>
          <w:sz w:val="21"/>
          <w:szCs w:val="21"/>
        </w:rPr>
        <w:t>Raviteja</w:t>
      </w:r>
      <w:proofErr w:type="spellEnd"/>
      <w:r w:rsidRPr="008A43C0">
        <w:rPr>
          <w:sz w:val="21"/>
          <w:szCs w:val="21"/>
        </w:rPr>
        <w:t xml:space="preserve">, S. </w:t>
      </w:r>
      <w:proofErr w:type="gramStart"/>
      <w:r w:rsidRPr="008A43C0">
        <w:rPr>
          <w:sz w:val="21"/>
          <w:szCs w:val="21"/>
        </w:rPr>
        <w:t>Saravanan</w:t>
      </w:r>
      <w:proofErr w:type="gramEnd"/>
      <w:r w:rsidRPr="008A43C0">
        <w:rPr>
          <w:sz w:val="21"/>
          <w:szCs w:val="21"/>
        </w:rPr>
        <w:t xml:space="preserve"> and M. </w:t>
      </w:r>
      <w:proofErr w:type="spellStart"/>
      <w:r w:rsidRPr="008A43C0">
        <w:rPr>
          <w:sz w:val="21"/>
          <w:szCs w:val="21"/>
        </w:rPr>
        <w:t>Venugopalan</w:t>
      </w:r>
      <w:proofErr w:type="spellEnd"/>
      <w:r w:rsidRPr="008A43C0">
        <w:rPr>
          <w:sz w:val="21"/>
          <w:szCs w:val="21"/>
        </w:rPr>
        <w:t xml:space="preserve">, "Hadoop and Natural Language Processing Based Analysis on Kisan Call Center (KCC) Data," 2018 International Conference on Advances in Computing, Communications and Informatics (ICACCI), 2018, pp. 1142-1151, </w:t>
      </w:r>
      <w:r w:rsidR="005358E1" w:rsidRPr="008A43C0">
        <w:rPr>
          <w:sz w:val="21"/>
          <w:szCs w:val="21"/>
        </w:rPr>
        <w:t>DOI</w:t>
      </w:r>
      <w:r w:rsidRPr="008A43C0">
        <w:rPr>
          <w:sz w:val="21"/>
          <w:szCs w:val="21"/>
        </w:rPr>
        <w:t>: 10.1109/ICACCI.2018.8554531</w:t>
      </w:r>
    </w:p>
    <w:p w14:paraId="0745E09D" w14:textId="77777777" w:rsidR="008A43C0" w:rsidRPr="008A43C0" w:rsidRDefault="008A43C0" w:rsidP="008A43C0">
      <w:pPr>
        <w:spacing w:line="210" w:lineRule="atLeast"/>
        <w:jc w:val="both"/>
        <w:rPr>
          <w:sz w:val="21"/>
          <w:szCs w:val="21"/>
        </w:rPr>
      </w:pPr>
    </w:p>
    <w:p w14:paraId="77582575" w14:textId="4B97A79F" w:rsidR="006C746E" w:rsidRPr="006C746E" w:rsidRDefault="00184736" w:rsidP="006C746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Interests/activities</w:t>
      </w:r>
    </w:p>
    <w:p w14:paraId="0BA1DFEF" w14:textId="0FC0430A" w:rsidR="006C746E" w:rsidRDefault="00276B8E" w:rsidP="0080632F">
      <w:pPr>
        <w:pStyle w:val="ListParagraph"/>
        <w:numPr>
          <w:ilvl w:val="0"/>
          <w:numId w:val="9"/>
        </w:numPr>
        <w:spacing w:line="210" w:lineRule="atLeast"/>
        <w:jc w:val="both"/>
        <w:rPr>
          <w:sz w:val="21"/>
          <w:szCs w:val="21"/>
        </w:rPr>
      </w:pPr>
      <w:r w:rsidRPr="00276B8E">
        <w:rPr>
          <w:sz w:val="21"/>
          <w:szCs w:val="21"/>
        </w:rPr>
        <w:t>Office Bearer (Secretary) for Smriti – The Photography &amp; Design Club</w:t>
      </w:r>
      <w:r w:rsidR="00F50966">
        <w:rPr>
          <w:sz w:val="21"/>
          <w:szCs w:val="21"/>
        </w:rPr>
        <w:t xml:space="preserve"> and</w:t>
      </w:r>
      <w:r w:rsidR="00E404A7">
        <w:rPr>
          <w:sz w:val="21"/>
          <w:szCs w:val="21"/>
        </w:rPr>
        <w:t xml:space="preserve"> Organized </w:t>
      </w:r>
      <w:r w:rsidRPr="00276B8E">
        <w:rPr>
          <w:sz w:val="21"/>
          <w:szCs w:val="21"/>
        </w:rPr>
        <w:t>flagship</w:t>
      </w:r>
      <w:r w:rsidR="0080632F">
        <w:rPr>
          <w:sz w:val="21"/>
          <w:szCs w:val="21"/>
        </w:rPr>
        <w:t xml:space="preserve"> </w:t>
      </w:r>
      <w:r w:rsidRPr="0080632F">
        <w:rPr>
          <w:sz w:val="21"/>
          <w:szCs w:val="21"/>
        </w:rPr>
        <w:t>event F</w:t>
      </w:r>
      <w:r w:rsidR="00806561">
        <w:rPr>
          <w:sz w:val="21"/>
          <w:szCs w:val="21"/>
        </w:rPr>
        <w:t>OTO</w:t>
      </w:r>
      <w:r w:rsidRPr="0080632F">
        <w:rPr>
          <w:sz w:val="21"/>
          <w:szCs w:val="21"/>
        </w:rPr>
        <w:t>F</w:t>
      </w:r>
      <w:r w:rsidR="00806561">
        <w:rPr>
          <w:sz w:val="21"/>
          <w:szCs w:val="21"/>
        </w:rPr>
        <w:t>IESTA</w:t>
      </w:r>
      <w:r w:rsidRPr="0080632F">
        <w:rPr>
          <w:sz w:val="21"/>
          <w:szCs w:val="21"/>
        </w:rPr>
        <w:t>’18</w:t>
      </w:r>
    </w:p>
    <w:p w14:paraId="46B77BFB" w14:textId="6A57746C" w:rsidR="0084369F" w:rsidRPr="0084369F" w:rsidRDefault="002160D1" w:rsidP="00AD7A13">
      <w:pPr>
        <w:pStyle w:val="ListParagraph"/>
        <w:numPr>
          <w:ilvl w:val="0"/>
          <w:numId w:val="9"/>
        </w:numPr>
        <w:spacing w:line="210" w:lineRule="atLeast"/>
        <w:jc w:val="both"/>
        <w:rPr>
          <w:sz w:val="21"/>
          <w:szCs w:val="21"/>
        </w:rPr>
      </w:pPr>
      <w:r w:rsidRPr="002160D1">
        <w:rPr>
          <w:sz w:val="21"/>
          <w:szCs w:val="21"/>
        </w:rPr>
        <w:t>Volunteered,</w:t>
      </w:r>
      <w:r>
        <w:rPr>
          <w:sz w:val="21"/>
          <w:szCs w:val="21"/>
        </w:rPr>
        <w:t xml:space="preserve"> </w:t>
      </w:r>
      <w:r w:rsidR="00B52E43">
        <w:rPr>
          <w:sz w:val="21"/>
          <w:szCs w:val="21"/>
        </w:rPr>
        <w:t>O</w:t>
      </w:r>
      <w:r>
        <w:rPr>
          <w:sz w:val="21"/>
          <w:szCs w:val="21"/>
        </w:rPr>
        <w:t>rganized</w:t>
      </w:r>
      <w:r w:rsidR="009F2689" w:rsidRPr="002160D1">
        <w:rPr>
          <w:sz w:val="21"/>
          <w:szCs w:val="21"/>
        </w:rPr>
        <w:t xml:space="preserve"> </w:t>
      </w:r>
      <w:r w:rsidR="00345949" w:rsidRPr="002160D1">
        <w:rPr>
          <w:sz w:val="21"/>
          <w:szCs w:val="21"/>
        </w:rPr>
        <w:t>large-scale</w:t>
      </w:r>
      <w:r w:rsidR="009F2689" w:rsidRPr="002160D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social service campaigns like Amritavarsham’63 and Kengeri </w:t>
      </w:r>
      <w:proofErr w:type="spellStart"/>
      <w:r>
        <w:rPr>
          <w:sz w:val="21"/>
          <w:szCs w:val="21"/>
        </w:rPr>
        <w:t>Brahmasthanam</w:t>
      </w:r>
      <w:proofErr w:type="spellEnd"/>
    </w:p>
    <w:sectPr w:rsidR="0084369F" w:rsidRPr="0084369F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A14E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D89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B0C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841A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7EFC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622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629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DE8F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7A29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D4CFE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9E77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5667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00F3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61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BE7D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0CBD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3640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141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FD6D1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6C7E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1ADE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863E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9E67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82F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1CD3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7429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A496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072F8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C65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E008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E293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1280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A4EF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E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B6A3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96DB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2B85F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749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C0E0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1E0A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BC5E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8C59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12CB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16C5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CE1B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0F25F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4ABB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D650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D69A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D4BB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FCEE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901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1C26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655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B48B3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826F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5EB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9E8E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894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97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6230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D042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C8B1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262C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141B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A830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E6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AA1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E9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3AEF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2CCA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CE53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A162670"/>
    <w:multiLevelType w:val="hybridMultilevel"/>
    <w:tmpl w:val="BCB0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581911">
    <w:abstractNumId w:val="0"/>
  </w:num>
  <w:num w:numId="2" w16cid:durableId="2117097576">
    <w:abstractNumId w:val="1"/>
  </w:num>
  <w:num w:numId="3" w16cid:durableId="241985987">
    <w:abstractNumId w:val="2"/>
  </w:num>
  <w:num w:numId="4" w16cid:durableId="1108545987">
    <w:abstractNumId w:val="3"/>
  </w:num>
  <w:num w:numId="5" w16cid:durableId="861934686">
    <w:abstractNumId w:val="4"/>
  </w:num>
  <w:num w:numId="6" w16cid:durableId="1506751627">
    <w:abstractNumId w:val="5"/>
  </w:num>
  <w:num w:numId="7" w16cid:durableId="2025861861">
    <w:abstractNumId w:val="6"/>
  </w:num>
  <w:num w:numId="8" w16cid:durableId="1089230652">
    <w:abstractNumId w:val="7"/>
  </w:num>
  <w:num w:numId="9" w16cid:durableId="1213033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DIxMTIwMbGwNLRQ0lEKTi0uzszPAykwrwUA+jNn+CwAAAA="/>
  </w:docVars>
  <w:rsids>
    <w:rsidRoot w:val="00EF37CA"/>
    <w:rsid w:val="000015AB"/>
    <w:rsid w:val="00017700"/>
    <w:rsid w:val="00026341"/>
    <w:rsid w:val="0006078C"/>
    <w:rsid w:val="0009093F"/>
    <w:rsid w:val="000B306C"/>
    <w:rsid w:val="000B5881"/>
    <w:rsid w:val="000C694F"/>
    <w:rsid w:val="000E2045"/>
    <w:rsid w:val="00100971"/>
    <w:rsid w:val="00107BE4"/>
    <w:rsid w:val="00132B0F"/>
    <w:rsid w:val="00167AE1"/>
    <w:rsid w:val="00175CED"/>
    <w:rsid w:val="00175F29"/>
    <w:rsid w:val="00184736"/>
    <w:rsid w:val="00192690"/>
    <w:rsid w:val="0019535F"/>
    <w:rsid w:val="001B22EB"/>
    <w:rsid w:val="001B6205"/>
    <w:rsid w:val="001C25B1"/>
    <w:rsid w:val="001D0FF5"/>
    <w:rsid w:val="001F2B87"/>
    <w:rsid w:val="001F4CF6"/>
    <w:rsid w:val="001F5C99"/>
    <w:rsid w:val="002120EC"/>
    <w:rsid w:val="002160D1"/>
    <w:rsid w:val="00217A37"/>
    <w:rsid w:val="00222D78"/>
    <w:rsid w:val="00227BA1"/>
    <w:rsid w:val="00236BBC"/>
    <w:rsid w:val="002420D2"/>
    <w:rsid w:val="00244F8A"/>
    <w:rsid w:val="00251F2D"/>
    <w:rsid w:val="00254C37"/>
    <w:rsid w:val="00262054"/>
    <w:rsid w:val="00272A7D"/>
    <w:rsid w:val="00276B8E"/>
    <w:rsid w:val="00281449"/>
    <w:rsid w:val="00293733"/>
    <w:rsid w:val="002B0287"/>
    <w:rsid w:val="002D0A8B"/>
    <w:rsid w:val="002D4904"/>
    <w:rsid w:val="002E495B"/>
    <w:rsid w:val="002E794A"/>
    <w:rsid w:val="002F46EB"/>
    <w:rsid w:val="002F6AA5"/>
    <w:rsid w:val="00320280"/>
    <w:rsid w:val="00331DA1"/>
    <w:rsid w:val="00345949"/>
    <w:rsid w:val="00380BD5"/>
    <w:rsid w:val="00381780"/>
    <w:rsid w:val="003821CA"/>
    <w:rsid w:val="00387103"/>
    <w:rsid w:val="003D7C6F"/>
    <w:rsid w:val="003F2331"/>
    <w:rsid w:val="003F36D7"/>
    <w:rsid w:val="003F482D"/>
    <w:rsid w:val="00407EA5"/>
    <w:rsid w:val="00427650"/>
    <w:rsid w:val="0044528C"/>
    <w:rsid w:val="00450EDB"/>
    <w:rsid w:val="00485F7F"/>
    <w:rsid w:val="00487857"/>
    <w:rsid w:val="0049255A"/>
    <w:rsid w:val="0049259B"/>
    <w:rsid w:val="00496575"/>
    <w:rsid w:val="004D321E"/>
    <w:rsid w:val="004D5D0C"/>
    <w:rsid w:val="004E20E1"/>
    <w:rsid w:val="004E25F2"/>
    <w:rsid w:val="004E2E7A"/>
    <w:rsid w:val="004F5FA2"/>
    <w:rsid w:val="0051576F"/>
    <w:rsid w:val="00517362"/>
    <w:rsid w:val="00517CB8"/>
    <w:rsid w:val="0052534E"/>
    <w:rsid w:val="00526201"/>
    <w:rsid w:val="00526B32"/>
    <w:rsid w:val="005358E1"/>
    <w:rsid w:val="0054637E"/>
    <w:rsid w:val="005654E9"/>
    <w:rsid w:val="00566140"/>
    <w:rsid w:val="00572CCF"/>
    <w:rsid w:val="0057668F"/>
    <w:rsid w:val="00596A57"/>
    <w:rsid w:val="005A3151"/>
    <w:rsid w:val="005A6AB4"/>
    <w:rsid w:val="005D3C03"/>
    <w:rsid w:val="0060202B"/>
    <w:rsid w:val="00627415"/>
    <w:rsid w:val="006710C4"/>
    <w:rsid w:val="00676743"/>
    <w:rsid w:val="006851ED"/>
    <w:rsid w:val="00691934"/>
    <w:rsid w:val="006B1C32"/>
    <w:rsid w:val="006B7324"/>
    <w:rsid w:val="006C746E"/>
    <w:rsid w:val="006E0B90"/>
    <w:rsid w:val="006F3C7A"/>
    <w:rsid w:val="0071704A"/>
    <w:rsid w:val="00725EC6"/>
    <w:rsid w:val="007278F7"/>
    <w:rsid w:val="007316F1"/>
    <w:rsid w:val="0073387F"/>
    <w:rsid w:val="007372BC"/>
    <w:rsid w:val="00741EA3"/>
    <w:rsid w:val="00743A3C"/>
    <w:rsid w:val="007576D5"/>
    <w:rsid w:val="007611F0"/>
    <w:rsid w:val="007627A8"/>
    <w:rsid w:val="00795867"/>
    <w:rsid w:val="007A21C7"/>
    <w:rsid w:val="007A4872"/>
    <w:rsid w:val="007D2E8D"/>
    <w:rsid w:val="007F4A30"/>
    <w:rsid w:val="00800B50"/>
    <w:rsid w:val="0080632F"/>
    <w:rsid w:val="00806561"/>
    <w:rsid w:val="00815B0A"/>
    <w:rsid w:val="00820914"/>
    <w:rsid w:val="008228EA"/>
    <w:rsid w:val="00835A8F"/>
    <w:rsid w:val="00841BA3"/>
    <w:rsid w:val="0084369F"/>
    <w:rsid w:val="00846DCB"/>
    <w:rsid w:val="00852A54"/>
    <w:rsid w:val="008764B3"/>
    <w:rsid w:val="008A0D04"/>
    <w:rsid w:val="008A15AB"/>
    <w:rsid w:val="008A43C0"/>
    <w:rsid w:val="008B3D7F"/>
    <w:rsid w:val="008C2FED"/>
    <w:rsid w:val="008C4C95"/>
    <w:rsid w:val="008D140E"/>
    <w:rsid w:val="008D701C"/>
    <w:rsid w:val="008E2661"/>
    <w:rsid w:val="008F73DE"/>
    <w:rsid w:val="00900C7D"/>
    <w:rsid w:val="00905409"/>
    <w:rsid w:val="00912BAE"/>
    <w:rsid w:val="00913F1E"/>
    <w:rsid w:val="00917A8B"/>
    <w:rsid w:val="0094171F"/>
    <w:rsid w:val="00955CC9"/>
    <w:rsid w:val="00964BF7"/>
    <w:rsid w:val="009B2655"/>
    <w:rsid w:val="009B343C"/>
    <w:rsid w:val="009C016A"/>
    <w:rsid w:val="009C0350"/>
    <w:rsid w:val="009C6A24"/>
    <w:rsid w:val="009E3AD1"/>
    <w:rsid w:val="009E54CD"/>
    <w:rsid w:val="009E61E7"/>
    <w:rsid w:val="009F0381"/>
    <w:rsid w:val="009F2689"/>
    <w:rsid w:val="00A058B0"/>
    <w:rsid w:val="00A13718"/>
    <w:rsid w:val="00A4784A"/>
    <w:rsid w:val="00A63C68"/>
    <w:rsid w:val="00A6648C"/>
    <w:rsid w:val="00A6773E"/>
    <w:rsid w:val="00A74235"/>
    <w:rsid w:val="00A81C19"/>
    <w:rsid w:val="00A852A7"/>
    <w:rsid w:val="00A86C46"/>
    <w:rsid w:val="00A939A3"/>
    <w:rsid w:val="00AD0AA2"/>
    <w:rsid w:val="00AE6F4E"/>
    <w:rsid w:val="00AF1589"/>
    <w:rsid w:val="00B04162"/>
    <w:rsid w:val="00B10A6B"/>
    <w:rsid w:val="00B13C16"/>
    <w:rsid w:val="00B36985"/>
    <w:rsid w:val="00B51252"/>
    <w:rsid w:val="00B52E43"/>
    <w:rsid w:val="00B53C5C"/>
    <w:rsid w:val="00B60FA9"/>
    <w:rsid w:val="00B65572"/>
    <w:rsid w:val="00B6693A"/>
    <w:rsid w:val="00B67E52"/>
    <w:rsid w:val="00B74122"/>
    <w:rsid w:val="00B76262"/>
    <w:rsid w:val="00B852D7"/>
    <w:rsid w:val="00BB75F0"/>
    <w:rsid w:val="00BC0D83"/>
    <w:rsid w:val="00BD56C6"/>
    <w:rsid w:val="00BE1993"/>
    <w:rsid w:val="00BE6F2F"/>
    <w:rsid w:val="00C23EFA"/>
    <w:rsid w:val="00C40943"/>
    <w:rsid w:val="00C42164"/>
    <w:rsid w:val="00C618C7"/>
    <w:rsid w:val="00C66DA4"/>
    <w:rsid w:val="00C83BAB"/>
    <w:rsid w:val="00C946A7"/>
    <w:rsid w:val="00C95BA8"/>
    <w:rsid w:val="00C96CF9"/>
    <w:rsid w:val="00CB709C"/>
    <w:rsid w:val="00CF0BFB"/>
    <w:rsid w:val="00CF3369"/>
    <w:rsid w:val="00CF34C0"/>
    <w:rsid w:val="00D04005"/>
    <w:rsid w:val="00D3320B"/>
    <w:rsid w:val="00D4115A"/>
    <w:rsid w:val="00D413FF"/>
    <w:rsid w:val="00D74D0B"/>
    <w:rsid w:val="00D84D91"/>
    <w:rsid w:val="00D975ED"/>
    <w:rsid w:val="00DA4B38"/>
    <w:rsid w:val="00DA5DA5"/>
    <w:rsid w:val="00DD0FD3"/>
    <w:rsid w:val="00DF3E27"/>
    <w:rsid w:val="00DF716C"/>
    <w:rsid w:val="00E0007F"/>
    <w:rsid w:val="00E06A85"/>
    <w:rsid w:val="00E073E9"/>
    <w:rsid w:val="00E22357"/>
    <w:rsid w:val="00E22D32"/>
    <w:rsid w:val="00E404A7"/>
    <w:rsid w:val="00E4303A"/>
    <w:rsid w:val="00E55FBD"/>
    <w:rsid w:val="00E7455D"/>
    <w:rsid w:val="00E77C8A"/>
    <w:rsid w:val="00E83749"/>
    <w:rsid w:val="00E93EB2"/>
    <w:rsid w:val="00E961EA"/>
    <w:rsid w:val="00EA7687"/>
    <w:rsid w:val="00EC0F99"/>
    <w:rsid w:val="00ED3F52"/>
    <w:rsid w:val="00EE7D7E"/>
    <w:rsid w:val="00EF37CA"/>
    <w:rsid w:val="00F02A41"/>
    <w:rsid w:val="00F04439"/>
    <w:rsid w:val="00F044DC"/>
    <w:rsid w:val="00F423D4"/>
    <w:rsid w:val="00F50966"/>
    <w:rsid w:val="00F51CE9"/>
    <w:rsid w:val="00F5286B"/>
    <w:rsid w:val="00F604CE"/>
    <w:rsid w:val="00FB1266"/>
    <w:rsid w:val="00FB699C"/>
    <w:rsid w:val="00FC2F9A"/>
    <w:rsid w:val="00FC3E0F"/>
    <w:rsid w:val="00FC48EF"/>
    <w:rsid w:val="00F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6BF4"/>
  <w15:docId w15:val="{FB2DC286-F3C7-4A0E-B3AF-1237F442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9F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overflow-hidden">
    <w:name w:val="fs14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">
    <w:name w:val="fs14 fw4 undefined"/>
    <w:basedOn w:val="DefaultParagraphFont"/>
  </w:style>
  <w:style w:type="paragraph" w:styleId="NormalWeb">
    <w:name w:val="Normal (Web)"/>
    <w:basedOn w:val="Normal"/>
    <w:uiPriority w:val="99"/>
    <w:unhideWhenUsed/>
    <w:rsid w:val="00380BD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80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A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3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sivisu4/" TargetMode="External"/><Relationship Id="rId5" Type="http://schemas.openxmlformats.org/officeDocument/2006/relationships/hyperlink" Target="mailto:kasivisu31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kasi viswanath vandanapu</dc:creator>
  <cp:lastModifiedBy>Kasi Viswanath Vandanapu</cp:lastModifiedBy>
  <cp:revision>3</cp:revision>
  <cp:lastPrinted>2022-09-12T18:18:00Z</cp:lastPrinted>
  <dcterms:created xsi:type="dcterms:W3CDTF">2022-09-12T21:24:00Z</dcterms:created>
  <dcterms:modified xsi:type="dcterms:W3CDTF">2022-09-19T18:58:00Z</dcterms:modified>
</cp:coreProperties>
</file>